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g" ContentType="image/jpg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00" w:right="6577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00" w:right="6480"/>
      </w:pPr>
      <w:r>
        <w:rPr>
          <w:rFonts w:cs="Times New Roman" w:hAnsi="Times New Roman" w:eastAsia="Times New Roman" w:ascii="Times New Roman"/>
          <w:spacing w:val="0"/>
          <w:w w:val="103"/>
          <w:sz w:val="49"/>
          <w:szCs w:val="49"/>
        </w:rPr>
        <w:t>Discussion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4-6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necessity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685" w:right="52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recently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-optimally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685" w:right="52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clustering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-9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embodied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sequentl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tabs>
          <w:tab w:pos="860" w:val="left"/>
        </w:tabs>
        <w:jc w:val="left"/>
        <w:spacing w:lineRule="auto" w:line="269"/>
        <w:ind w:left="875" w:right="507" w:hanging="775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7.1</w:t>
      </w:r>
      <w:r>
        <w:rPr>
          <w:rFonts w:cs="Times New Roman" w:hAnsi="Times New Roman" w:eastAsia="Times New Roman" w:ascii="Times New Roman"/>
          <w:spacing w:val="-8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mechanisms</w:t>
      </w:r>
      <w:r>
        <w:rPr>
          <w:rFonts w:cs="Times New Roman" w:hAnsi="Times New Roman" w:eastAsia="Times New Roman" w:ascii="Times New Roman"/>
          <w:spacing w:val="-3"/>
          <w:w w:val="10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6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ep</w:t>
      </w:r>
      <w:r>
        <w:rPr>
          <w:rFonts w:cs="Times New Roman" w:hAnsi="Times New Roman" w:eastAsia="Times New Roman" w:ascii="Times New Roman"/>
          <w:spacing w:val="-7"/>
          <w:w w:val="11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esentations</w:t>
      </w:r>
      <w:r>
        <w:rPr>
          <w:rFonts w:cs="Times New Roman" w:hAnsi="Times New Roman" w:eastAsia="Times New Roman" w:ascii="Times New Roman"/>
          <w:spacing w:val="-4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4"/>
          <w:w w:val="100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ol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ed</w:t>
      </w:r>
      <w:r>
        <w:rPr>
          <w:rFonts w:cs="Times New Roman" w:hAnsi="Times New Roman" w:eastAsia="Times New Roman" w:ascii="Times New Roman"/>
          <w:spacing w:val="5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in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9"/>
          <w:w w:val="11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vigation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7.2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olbers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arty,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corresponding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-6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A-based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rightmost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highlights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053" w:right="4518"/>
        <w:sectPr>
          <w:pgSz w:w="11920" w:h="16840"/>
          <w:pgMar w:top="1560" w:bottom="280" w:left="1340" w:right="16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449"/>
      </w:pPr>
      <w:r>
        <w:pict>
          <v:group style="position:absolute;margin-left:118.248pt;margin-top:1.49212pt;width:400.578pt;height:17.684pt;mso-position-horizontal-relative:page;mso-position-vertical-relative:paragraph;z-index:-513" coordorigin="2365,30" coordsize="8012,354">
            <v:shape style="position:absolute;left:5228;top:34;width:0;height:289" coordorigin="5228,34" coordsize="0,289" path="m5228,323l5228,34e" filled="f" stroked="t" strokeweight="0.398pt" strokecolor="#000000">
              <v:path arrowok="t"/>
            </v:shape>
            <v:shape style="position:absolute;left:7590;top:34;width:0;height:289" coordorigin="7590,34" coordsize="0,289" path="m7590,323l7590,34e" filled="f" stroked="t" strokeweight="0.398pt" strokecolor="#000000">
              <v:path arrowok="t"/>
            </v:shape>
            <v:shape style="position:absolute;left:2396;top:353;width:7950;height:0" coordorigin="2396,353" coordsize="7950,0" path="m2396,353l10346,353e" filled="f" stroked="t" strokeweight="3.08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↓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2"/>
        <w:ind w:left="3573" w:right="44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computations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7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9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Space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perception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63" w:righ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Limited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(depth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306" w:right="3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stereo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disparity*)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31" w:right="2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Estimating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size,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shape,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109" w:right="1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ement,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orientation,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Self-motion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perception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Surro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ate: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odometry*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Motor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ference,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proprio-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cept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80" w:right="38" w:firstLine="112"/>
            </w:pP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ranslation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bt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go-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allocentric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reference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frames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44" w:righ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Limited: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Perspect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99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493" w:right="4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projection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via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homograp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y*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831" w:right="345" w:hanging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Plausible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translation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mechanism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209" w:right="131" w:hanging="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Computing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unseen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goals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362" w:right="3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SBC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98" w:righ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(foll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wing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gradient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hierarchical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grid)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93" w:right="4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Explicit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direction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292" w:righ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estimation,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systematic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estimation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5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Imagining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shifts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3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perspect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100" w:right="110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Sensory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imagery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40"/>
        <w:ind w:left="3651" w:right="449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7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6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elty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100" w:right="110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18" w:righ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Perceptual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recognition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65" w:right="2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places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414" w:right="91" w:hanging="2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Selection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maintenance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ational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goals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06" w:right="2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Attention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codelets*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44" w:right="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broadcast*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42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cognit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99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ycle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283" w:right="167" w:hanging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ard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reinforcement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learning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planning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362" w:right="3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SBC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98" w:right="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(foll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wing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gradient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hierarchical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grid)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48" w:right="2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Expectation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violation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153" w:right="15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confirmation</w:t>
            </w:r>
            <w:r>
              <w:rPr>
                <w:rFonts w:cs="Times New Roman" w:hAnsi="Times New Roman" w:eastAsia="Times New Roman" w:ascii="Times New Roman"/>
                <w:spacing w:val="-12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monitoring,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re-planning,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homing...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936" w:right="390" w:hanging="5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Uncertainty/Conflict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resolution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661" w:right="317" w:hanging="303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artial: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Bayesian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517" w:right="5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Conflicting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cues,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126" w:righ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odometry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335" w:right="3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estimated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distance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283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Resetting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mechanisms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74" w:right="274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artial: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maximum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141" w:righ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elihood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correction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520" w:right="5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Kidnapped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robot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939" w:right="9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problem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610"/>
      </w:pP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olbers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arty,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*: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610"/>
        <w:sectPr>
          <w:pgMar w:header="1496" w:footer="0" w:top="1720" w:bottom="280" w:left="1680" w:right="0"/>
          <w:headerReference w:type="default" r:id="rId4"/>
          <w:head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773"/>
      </w:pPr>
      <w:r>
        <w:pict>
          <v:group style="position:absolute;margin-left:70.4555pt;margin-top:1.49212pt;width:433.132pt;height:17.683pt;mso-position-horizontal-relative:page;mso-position-vertical-relative:paragraph;z-index:-512" coordorigin="1409,30" coordsize="8663,354">
            <v:shape style="position:absolute;left:4519;top:34;width:0;height:289" coordorigin="4519,34" coordsize="0,289" path="m4519,323l4519,34e" filled="f" stroked="t" strokeweight="0.398pt" strokecolor="#000000">
              <v:path arrowok="t"/>
            </v:shape>
            <v:shape style="position:absolute;left:7385;top:34;width:0;height:289" coordorigin="7385,34" coordsize="0,289" path="m7385,323l7385,34e" filled="f" stroked="t" strokeweight="0.398pt" strokecolor="#000000">
              <v:path arrowok="t"/>
            </v:shape>
            <v:shape style="position:absolute;left:1440;top:353;width:8601;height:0" coordorigin="1440,353" coordsize="8601,0" path="m1440,353l10041,353e" filled="f" stroked="t" strokeweight="3.08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↓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esentation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                    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2"/>
        <w:ind w:left="3201" w:right="32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7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Self-position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orientation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‘Sel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248" w:right="1248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Egocentric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self-to-object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15" w:right="4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Limited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(depth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558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stereo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disparity*)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154" w:righ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Egocentric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ectors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(e.g.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42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‘reach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ectors’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5a)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395" w:right="171" w:hanging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Allocentric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object-to-object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directions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distances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595" w:right="5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Indirect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(on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map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339" w:right="3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representation,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perceptually)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260" w:right="203" w:firstLine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Allocentric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visuo-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spatial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7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progression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4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‘Route’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7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Expectations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7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7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ation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goals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5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‘Goal’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874" w:right="87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ards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40"/>
        <w:ind w:left="3195" w:right="32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Offline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75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730" w:right="619" w:hanging="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Memories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places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224" w:right="224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(in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pre-conscious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170" w:right="17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memor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yet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long-term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memory)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602" w:right="329" w:hanging="2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Long-term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memory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75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30" w:right="4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Enduring,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hierarchical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 w:lineRule="auto" w:line="251"/>
              <w:ind w:left="59" w:right="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vironment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4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go-/allocentric)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518" w:right="5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Hierarchical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maps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777" w:right="7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consisting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751" w:right="7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‘place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nodes’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1"/>
              <w:ind w:left="602" w:right="151" w:hanging="3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Hierarchical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gocentric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representations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30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habitual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2" w:righ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xt-action-result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chains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3"/>
              <w:ind w:left="249" w:righ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Procedural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Memory*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237" w:right="123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100" w:right="524"/>
      </w:pP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esentations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olbers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arty,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0" w:right="3559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7.2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Limitations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6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shortcomings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7.2),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gories: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implausi-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bilities,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implausibilities.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431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7.2.1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Computational</w:t>
      </w:r>
      <w:r>
        <w:rPr>
          <w:rFonts w:cs="Times New Roman" w:hAnsi="Times New Roman" w:eastAsia="Times New Roman" w:ascii="Times New Roman"/>
          <w:spacing w:val="29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shortcomings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mize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modelling),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multaneous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(SLAM)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(Thrun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Leonard,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1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auto" w:line="251"/>
        <w:ind w:left="100" w:right="524" w:firstLine="351"/>
        <w:sectPr>
          <w:pgMar w:header="1496" w:footer="0" w:top="1720" w:bottom="280" w:left="134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centimetres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25%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i7-3630QM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(Machado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 w:lineRule="exact" w:line="280"/>
        <w:ind w:left="610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room,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floating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Achi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ge-scale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outdoor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resources.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8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end-to-end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wman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actuators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(’front-end’)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-independent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(‘back-end’).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‘front-end’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SBC,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‘back-end’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SBC.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functionally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coincidence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10"/>
      </w:pPr>
      <w:r>
        <w:pict>
          <v:shape type="#_x0000_t75" style="width:411.011pt;height:89.868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Components</w:t>
      </w:r>
      <w:r>
        <w:rPr>
          <w:rFonts w:cs="Times New Roman" w:hAnsi="Times New Roman" w:eastAsia="Times New Roman" w:ascii="Times New Roman"/>
          <w:spacing w:val="2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end-to-end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xplicitly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rotations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(thus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non-linearity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turn),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xplicitly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(only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inferior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well-kn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correlates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tackle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1" w:lineRule="auto" w:line="251"/>
        <w:ind w:left="610" w:right="73" w:firstLine="351"/>
      </w:pPr>
      <w:r>
        <w:pict>
          <v:group style="position:absolute;margin-left:114.52pt;margin-top:152.494pt;width:164.407pt;height:0pt;mso-position-horizontal-relative:page;mso-position-vertical-relative:paragraph;z-index:-511" coordorigin="2290,3050" coordsize="3288,0">
            <v:shape style="position:absolute;left:2290;top:3050;width:3288;height:0" coordorigin="2290,3050" coordsize="3288,0" path="m2290,3050l5579,305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(perform-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thousands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algebra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serially)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(Thrun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Leonard,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thermore,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6.7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6.8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eisman,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1989;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Schwering,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2009).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mathematical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implementability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4"/>
        <w:ind w:left="885"/>
      </w:pPr>
      <w:r>
        <w:rPr>
          <w:rFonts w:cs="Times New Roman" w:hAnsi="Times New Roman" w:eastAsia="Times New Roman" w:ascii="Times New Roman"/>
          <w:w w:val="105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Intel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specifications,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retri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hyperlink r:id="rId9">
        <w:r>
          <w:rPr>
            <w:rFonts w:cs="Times New Roman" w:hAnsi="Times New Roman" w:eastAsia="Times New Roman" w:ascii="Times New Roman"/>
            <w:spacing w:val="-29"/>
            <w:w w:val="159"/>
            <w:position w:val="0"/>
            <w:sz w:val="20"/>
            <w:szCs w:val="20"/>
          </w:rPr>
          <w:t>http://download.intel.com/support/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610"/>
        <w:sectPr>
          <w:pgNumType w:start="45"/>
          <w:pgMar w:header="1496" w:footer="0" w:top="1720" w:bottom="280" w:left="1680" w:right="1280"/>
          <w:headerReference w:type="default" r:id="rId6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-18"/>
          <w:w w:val="147"/>
          <w:sz w:val="20"/>
          <w:szCs w:val="20"/>
        </w:rPr>
        <w:t>processors/corei7/sb/core_i7</w:t>
      </w:r>
      <w:r>
        <w:rPr>
          <w:rFonts w:cs="Times New Roman" w:hAnsi="Times New Roman" w:eastAsia="Times New Roman" w:ascii="Times New Roman"/>
          <w:spacing w:val="-8"/>
          <w:w w:val="147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8"/>
          <w:w w:val="122"/>
          <w:sz w:val="20"/>
          <w:szCs w:val="20"/>
        </w:rPr>
        <w:t>3600_m.pdf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0"/>
        <w:ind w:left="100" w:right="428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7.2.2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Psychological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implausibilities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Apart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(1976)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rithmic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re-visiting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clustering.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4-6,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psychological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-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4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elopmen-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children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1999).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elopmental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process;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switching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xclus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(Nardini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4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CNN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constitutes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animal)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salient,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ving),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criteria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defining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arrays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4" w:lineRule="auto" w:line="251"/>
        <w:ind w:left="100" w:right="500" w:firstLine="351"/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Phenomena</w:t>
      </w:r>
      <w:r>
        <w:rPr>
          <w:rFonts w:cs="Times New Roman" w:hAnsi="Times New Roman" w:eastAsia="Times New Roman" w:ascii="Times New Roman"/>
          <w:spacing w:val="-14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4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competing</w:t>
      </w:r>
      <w:r>
        <w:rPr>
          <w:rFonts w:cs="Times New Roman" w:hAnsi="Times New Roman" w:eastAsia="Times New Roman" w:ascii="Times New Roman"/>
          <w:spacing w:val="-14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landmarks),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grated,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abilistic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ershad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wing’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(where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eliminated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introduced)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‘blocking’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(where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(Chamizo,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2003).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ershad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blocking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(Spetch,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Prados,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boundaries,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reinforcement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map-li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xplanation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(Doeller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4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complementary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ard-based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procedural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conceptually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blocking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ershad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er;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cooperation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4" w:lineRule="auto" w:line="251"/>
        <w:ind w:left="100" w:right="524" w:firstLine="351"/>
        <w:sectPr>
          <w:pgMar w:header="1496" w:footer="0" w:top="1720" w:bottom="280" w:left="134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‘geometric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module’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opposed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(such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rectangular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diagonally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perceptually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lent)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(Cheng,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1986).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geometry-based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children,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Huttenlocher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(1999)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(Cheng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xistence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dedicated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geometric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(Cheng,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geometry-based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orientation,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perceptual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features/landmarks)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pointed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Distortions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Hirtle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Jonides,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1985)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function/mechanism).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distortions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sentations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(where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themsel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relations),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(distance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judgements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uilding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uilding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detours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barriers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circuitous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erestimated)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2003).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wpoints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resentations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(Shelton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McNamara,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2001,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2006))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glected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forced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catastrophically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useless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humans).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roads),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finding,</w:t>
      </w:r>
      <w:r>
        <w:rPr>
          <w:rFonts w:cs="Times New Roman" w:hAnsi="Times New Roman" w:eastAsia="Times New Roman" w:ascii="Times New Roman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aspects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inference),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shortcomings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ashion,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610" w:right="464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7.2.3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Neural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implausibilities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  <w:sectPr>
          <w:pgMar w:header="1496" w:footer="0" w:top="1720" w:bottom="280" w:left="16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neuroscientific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introduced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viourally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e.g.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(Shi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fiths,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2009)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(Sanborn,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DP-GMM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belongs).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plementation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xceeded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intends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(Franklin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discussions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neuroscience.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briefly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embodied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robot)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6" w:lineRule="exact" w:line="280"/>
        <w:ind w:left="100" w:right="518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salient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isting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tractable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olutional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(Sz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gedy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roads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(Brust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maximizing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formance,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Curiousl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inferior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temporal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(Khaligh-Raz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(Stork,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1989;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xceeded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PhD.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17"/>
          <w:w w:val="100"/>
          <w:position w:val="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(which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brain-li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9" w:lineRule="auto" w:line="251"/>
        <w:ind w:left="100" w:right="524" w:firstLine="351"/>
      </w:pPr>
      <w:r>
        <w:pict>
          <v:group style="position:absolute;margin-left:72pt;margin-top:217.922pt;width:164.407pt;height:0pt;mso-position-horizontal-relative:page;mso-position-vertical-relative:paragraph;z-index:-510" coordorigin="1440,4358" coordsize="3288,0">
            <v:shape style="position:absolute;left:1440;top:4358;width:3288;height:0" coordorigin="1440,4358" coordsize="3288,0" path="m1440,4358l4728,435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xtensions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biggest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discrepan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‘place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nodes’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(O’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eefe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1998).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‘place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nodes’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combining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entorhinal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triangular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rectangular)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(Moser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acilitate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directions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(based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spreading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nodes)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aithful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entorhinal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weights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obstacles.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(2015)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biologically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(Mueller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replicating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multi-goal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4"/>
        <w:ind w:left="375"/>
      </w:pPr>
      <w:r>
        <w:rPr>
          <w:rFonts w:cs="Times New Roman" w:hAnsi="Times New Roman" w:eastAsia="Times New Roman" w:ascii="Times New Roman"/>
          <w:w w:val="105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hyperlink r:id="rId10">
        <w:r>
          <w:rPr>
            <w:rFonts w:cs="Times New Roman" w:hAnsi="Times New Roman" w:eastAsia="Times New Roman" w:ascii="Times New Roman"/>
            <w:spacing w:val="-31"/>
            <w:w w:val="172"/>
            <w:position w:val="0"/>
            <w:sz w:val="20"/>
            <w:szCs w:val="20"/>
          </w:rPr>
          <w:t>http://wiki.ros.org/pi</w:t>
        </w:r>
        <w:r>
          <w:rPr>
            <w:rFonts w:cs="Times New Roman" w:hAnsi="Times New Roman" w:eastAsia="Times New Roman" w:ascii="Times New Roman"/>
            <w:spacing w:val="0"/>
            <w:w w:val="172"/>
            <w:position w:val="0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spacing w:val="0"/>
            <w:w w:val="172"/>
            <w:position w:val="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41"/>
            <w:w w:val="172"/>
            <w:position w:val="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  <w:t>   </w:t>
        </w:r>
        <w:r>
          <w:rPr>
            <w:rFonts w:cs="Times New Roman" w:hAnsi="Times New Roman" w:eastAsia="Times New Roman" w:ascii="Times New Roman"/>
            <w:spacing w:val="24"/>
            <w:w w:val="100"/>
            <w:position w:val="0"/>
            <w:sz w:val="20"/>
            <w:szCs w:val="20"/>
          </w:rPr>
          <w:t> </w:t>
        </w:r>
      </w:hyperlink>
      <w:hyperlink r:id="rId11">
        <w:r>
          <w:rPr>
            <w:rFonts w:cs="Times New Roman" w:hAnsi="Times New Roman" w:eastAsia="Times New Roman" w:ascii="Times New Roman"/>
            <w:spacing w:val="-18"/>
            <w:w w:val="147"/>
            <w:position w:val="0"/>
            <w:sz w:val="20"/>
            <w:szCs w:val="20"/>
          </w:rPr>
          <w:t>http://gazebosim.org/tutorials?tut=drcsim_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  <w:sectPr>
          <w:pgMar w:header="1496" w:footer="0" w:top="1720" w:bottom="280" w:left="134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18"/>
          <w:w w:val="129"/>
          <w:sz w:val="20"/>
          <w:szCs w:val="20"/>
        </w:rPr>
        <w:t>fakewalking&amp;cat=drcsim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/>
        <w:ind w:left="61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ODO),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substantiates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2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neurally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might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neuronal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neuroscientific</w:t>
      </w:r>
      <w:r>
        <w:rPr>
          <w:rFonts w:cs="Times New Roman" w:hAnsi="Times New Roman" w:eastAsia="Times New Roman" w:ascii="Times New Roman"/>
          <w:spacing w:val="3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lesions,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impaired,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temporal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detours,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time-limited,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mostly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consolida-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consolidation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lesioned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unimpaired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topographical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);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impairments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recalled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geographical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impaired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reinforced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topographical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impaired.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impaired.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functionalities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quiring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allocentric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lesions,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problematic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map’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one-to-one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resentations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minority)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commonalities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surroundings)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elliptic,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prescribed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Gaussian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(although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multimodal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utions).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boundaries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solely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dorsal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(Kjelstrup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phenomena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recordings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animals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remapping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(Colgin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theta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precession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(Skaggs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McNaughton,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610" w:right="76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1996).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2" w:lineRule="auto" w:line="251"/>
        <w:ind w:left="610" w:right="73" w:firstLine="351"/>
        <w:sectPr>
          <w:pgMar w:header="1496" w:footer="0" w:top="1720" w:bottom="280" w:left="168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alsify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xhibit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redundan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-reliance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ensemble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majority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contradicting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ensemble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(representing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things,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episodic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ulving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witsch,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1998))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minorit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hippocampus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sified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firing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recordings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  <w:sectPr>
          <w:pgMar w:header="1496" w:footer="0" w:top="1720" w:bottom="280" w:left="134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multiple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hippocampal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approximate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gely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artificially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creasing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ariance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ODO),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rudimentary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simulating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prescribed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reasonably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uncertainties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sampling-based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calization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ODO).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uncertainties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sizes,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minority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610" w:right="6127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610" w:right="5892"/>
      </w:pP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imperfect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inherently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matics,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(Jaynes,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1996).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5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well.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interpreted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neuroscientific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inference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single-neuron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gument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(Chapter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mapping,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ological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sibly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modelling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unable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Chapter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filling</w:t>
      </w:r>
      <w:r>
        <w:rPr>
          <w:rFonts w:cs="Times New Roman" w:hAnsi="Times New Roman" w:eastAsia="Times New Roman" w:ascii="Times New Roman"/>
          <w:spacing w:val="-9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(1976)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algorithmic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self-localization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’),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localization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object?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’),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96" w:right="67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visiting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6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map?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’),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multi-goal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’),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59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to?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’),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610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xception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well-kn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563" w:right="4067"/>
        <w:sectPr>
          <w:pgMar w:header="0" w:footer="0" w:top="1560" w:bottom="280" w:left="1680" w:right="128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51"/>
        <w:ind w:left="100" w:right="5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implementable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reproduce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architecture,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realistic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noise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uncertainty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robotic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(Rusu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2007)).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(Hirtle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Jonides,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1985),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dictable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geospatial,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perceptual,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properties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Bayesian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nonparametric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clustering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majority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uildings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belonging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participants’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00" w:right="52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brain’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(Knill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Pouget,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‘Bayesian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cognition’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(Chater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ation-space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hope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encourage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challenges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spatial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NumType w:start="52"/>
      <w:pgMar w:header="1496" w:footer="0" w:top="1720" w:bottom="280" w:left="1340" w:right="1680"/>
      <w:headerReference w:type="default" r:id="rId13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3.52pt;margin-top:73.7877pt;width:486.747pt;height:13.9552pt;mso-position-horizontal-relative:page;mso-position-vertical-relative:page;z-index:-5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7.1.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THER</w:t>
                </w:r>
                <w:r>
                  <w:rPr>
                    <w:rFonts w:cs="Times New Roman" w:hAnsi="Times New Roman" w:eastAsia="Times New Roman" w:ascii="Times New Roman"/>
                    <w:spacing w:val="-2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24"/>
                    <w:szCs w:val="24"/>
                  </w:rPr>
                  <w:t>MECHANISMS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99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spacing w:val="-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REPRESEN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98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26"/>
                    <w:w w:val="9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TIONS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9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98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3"/>
                    <w:w w:val="98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VED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9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9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26"/>
                    <w:w w:val="9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8"/>
                    <w:sz w:val="24"/>
                    <w:szCs w:val="24"/>
                  </w:rPr>
                  <w:t>TIAL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9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VIG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73.7877pt;width:15.9552pt;height:13.9552pt;mso-position-horizontal-relative:page;mso-position-vertical-relative:page;z-index:-5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8.503pt;margin-top:73.7877pt;width:145.522pt;height:13.9552pt;mso-position-horizontal-relative:page;mso-position-vertical-relative:page;z-index:-5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7.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DISCUSSION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3.52pt;margin-top:73.7877pt;width:226.686pt;height:13.9552pt;mso-position-horizontal-relative:page;mso-position-vertical-relative:page;z-index:-5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7.2.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LIMI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TIONS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SHO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TCOMINGS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1.588pt;margin-top:73.7877pt;width:15.9552pt;height:13.9552pt;mso-position-horizontal-relative:page;mso-position-vertical-relative:page;z-index:-5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73.7877pt;width:15.9552pt;height:13.9552pt;mso-position-horizontal-relative:page;mso-position-vertical-relative:page;z-index:-5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8.503pt;margin-top:73.7877pt;width:145.522pt;height:13.9552pt;mso-position-horizontal-relative:page;mso-position-vertical-relative:page;z-index:-5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7.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DISCUSSION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73.7877pt;width:15.9552pt;height:13.9552pt;mso-position-horizontal-relative:page;mso-position-vertical-relative:page;z-index:-5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31.868pt;margin-top:73.7877pt;width:152.157pt;height:13.9552pt;mso-position-horizontal-relative:page;mso-position-vertical-relative:page;z-index:-5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8.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CONCLUSION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image" Target="media/image1.jpg"/><Relationship Id="rId9" Type="http://schemas.openxmlformats.org/officeDocument/2006/relationships/hyperlink" Target="http://download.intel.com/support/" TargetMode="External"/><Relationship Id="rId10" Type="http://schemas.openxmlformats.org/officeDocument/2006/relationships/hyperlink" Target="http://wiki.ros.org/pid" TargetMode="External"/><Relationship Id="rId11" Type="http://schemas.openxmlformats.org/officeDocument/2006/relationships/hyperlink" Target="http://gazebosim.org/tutorials" TargetMode="External"/><Relationship Id="rId12" Type="http://schemas.openxmlformats.org/officeDocument/2006/relationships/header" Target="header5.xml"/><Relationship Id="rId13" Type="http://schemas.openxmlformats.org/officeDocument/2006/relationships/header" Target="header6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